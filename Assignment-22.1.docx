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04E" w:rsidRPr="00057653" w:rsidRDefault="00057653" w:rsidP="00966E7E">
      <w:pPr>
        <w:pStyle w:val="Title"/>
        <w:jc w:val="center"/>
        <w:rPr>
          <w:rFonts w:asciiTheme="minorHAnsi" w:hAnsiTheme="minorHAnsi" w:cstheme="minorHAnsi"/>
          <w:sz w:val="40"/>
          <w:szCs w:val="40"/>
          <w:lang w:val="en-IN"/>
        </w:rPr>
      </w:pPr>
      <w:r w:rsidRPr="00057653">
        <w:rPr>
          <w:rFonts w:asciiTheme="minorHAnsi" w:hAnsiTheme="minorHAnsi" w:cstheme="minorHAnsi"/>
          <w:sz w:val="40"/>
          <w:szCs w:val="40"/>
          <w:lang w:val="en-IN"/>
        </w:rPr>
        <w:t>ASSIGNMENT-22.1</w:t>
      </w:r>
    </w:p>
    <w:p w:rsidR="00966E7E" w:rsidRPr="00057653" w:rsidRDefault="00966E7E" w:rsidP="00966E7E">
      <w:pPr>
        <w:rPr>
          <w:rFonts w:cstheme="minorHAnsi"/>
          <w:sz w:val="40"/>
          <w:szCs w:val="40"/>
          <w:lang w:val="en-IN"/>
        </w:rPr>
      </w:pPr>
    </w:p>
    <w:p w:rsidR="00966E7E" w:rsidRDefault="00966E7E" w:rsidP="00966E7E">
      <w:pPr>
        <w:rPr>
          <w:lang w:val="en-IN"/>
        </w:rPr>
      </w:pPr>
      <w:r w:rsidRPr="00057653">
        <w:rPr>
          <w:b/>
          <w:lang w:val="en-IN"/>
        </w:rPr>
        <w:t>PROBLEM :</w:t>
      </w:r>
      <w:r w:rsidR="00057653">
        <w:rPr>
          <w:lang w:val="en-IN"/>
        </w:rPr>
        <w:t xml:space="preserve"> </w:t>
      </w:r>
      <w:r w:rsidRPr="00966E7E">
        <w:rPr>
          <w:lang w:val="en-IN"/>
        </w:rPr>
        <w:t>Census data analysis</w:t>
      </w:r>
    </w:p>
    <w:p w:rsidR="00966E7E" w:rsidRDefault="00CB5117" w:rsidP="00CB5117">
      <w:pPr>
        <w:pStyle w:val="ListParagraph"/>
        <w:numPr>
          <w:ilvl w:val="0"/>
          <w:numId w:val="24"/>
        </w:numPr>
        <w:rPr>
          <w:lang w:val="en-IN"/>
        </w:rPr>
      </w:pPr>
      <w:r w:rsidRPr="00CB5117">
        <w:rPr>
          <w:lang w:val="en-IN"/>
        </w:rPr>
        <w:t>Find out the state wise population and order by state</w:t>
      </w:r>
      <w:r>
        <w:rPr>
          <w:lang w:val="en-IN"/>
        </w:rPr>
        <w:t>.</w:t>
      </w:r>
    </w:p>
    <w:p w:rsidR="00CB5117" w:rsidRDefault="00CB5117" w:rsidP="00CB5117">
      <w:pPr>
        <w:pStyle w:val="ListParagraph"/>
        <w:numPr>
          <w:ilvl w:val="0"/>
          <w:numId w:val="24"/>
        </w:numPr>
        <w:rPr>
          <w:lang w:val="en-IN"/>
        </w:rPr>
      </w:pPr>
      <w:r w:rsidRPr="00CB5117">
        <w:rPr>
          <w:lang w:val="en-IN"/>
        </w:rPr>
        <w:t>Find out the Growth Rate of Each State Between 1991-2001</w:t>
      </w:r>
      <w:r>
        <w:rPr>
          <w:lang w:val="en-IN"/>
        </w:rPr>
        <w:t>.</w:t>
      </w:r>
    </w:p>
    <w:p w:rsidR="00CB5117" w:rsidRDefault="00CB5117" w:rsidP="00CB5117">
      <w:pPr>
        <w:pStyle w:val="ListParagraph"/>
        <w:numPr>
          <w:ilvl w:val="0"/>
          <w:numId w:val="24"/>
        </w:numPr>
        <w:rPr>
          <w:lang w:val="en-IN"/>
        </w:rPr>
      </w:pPr>
      <w:r w:rsidRPr="00CB5117">
        <w:rPr>
          <w:lang w:val="en-IN"/>
        </w:rPr>
        <w:t>Find the literacy rate of each state</w:t>
      </w:r>
      <w:r>
        <w:rPr>
          <w:lang w:val="en-IN"/>
        </w:rPr>
        <w:t>.</w:t>
      </w:r>
    </w:p>
    <w:p w:rsidR="00CB5117" w:rsidRDefault="00CB5117" w:rsidP="00CB5117">
      <w:pPr>
        <w:pStyle w:val="ListParagraph"/>
        <w:numPr>
          <w:ilvl w:val="0"/>
          <w:numId w:val="24"/>
        </w:numPr>
        <w:rPr>
          <w:lang w:val="en-IN"/>
        </w:rPr>
      </w:pPr>
      <w:r w:rsidRPr="00CB5117">
        <w:rPr>
          <w:lang w:val="en-IN"/>
        </w:rPr>
        <w:t>Find out the States with More Female Population</w:t>
      </w:r>
      <w:r>
        <w:rPr>
          <w:lang w:val="en-IN"/>
        </w:rPr>
        <w:t>.</w:t>
      </w:r>
    </w:p>
    <w:p w:rsidR="00CB5117" w:rsidRDefault="00CB5117" w:rsidP="00CB5117">
      <w:pPr>
        <w:pStyle w:val="ListParagraph"/>
        <w:numPr>
          <w:ilvl w:val="0"/>
          <w:numId w:val="24"/>
        </w:numPr>
        <w:rPr>
          <w:lang w:val="en-IN"/>
        </w:rPr>
      </w:pPr>
      <w:r w:rsidRPr="00CB5117">
        <w:rPr>
          <w:lang w:val="en-IN"/>
        </w:rPr>
        <w:t>Find out the Percentage of Population in Every State</w:t>
      </w:r>
      <w:r>
        <w:rPr>
          <w:lang w:val="en-IN"/>
        </w:rPr>
        <w:t>.</w:t>
      </w:r>
    </w:p>
    <w:p w:rsidR="00CB5117" w:rsidRDefault="00CB5117" w:rsidP="00CB5117">
      <w:pPr>
        <w:rPr>
          <w:lang w:val="en-IN"/>
        </w:rPr>
      </w:pPr>
    </w:p>
    <w:p w:rsidR="00CB5117" w:rsidRPr="00057653" w:rsidRDefault="00CB5117" w:rsidP="00CB5117">
      <w:pPr>
        <w:rPr>
          <w:b/>
          <w:lang w:val="en-IN"/>
        </w:rPr>
      </w:pPr>
      <w:r w:rsidRPr="00057653">
        <w:rPr>
          <w:b/>
          <w:lang w:val="en-IN"/>
        </w:rPr>
        <w:t>SOLUTION :</w:t>
      </w:r>
    </w:p>
    <w:p w:rsidR="0049540E" w:rsidRDefault="0049540E" w:rsidP="00CB5117">
      <w:pPr>
        <w:rPr>
          <w:lang w:val="en-IN"/>
        </w:rPr>
      </w:pP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import org.apache.spark.sql.SparkSession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object Assignment_22_1 extends App {</w:t>
      </w:r>
    </w:p>
    <w:p w:rsidR="00AF217A" w:rsidRDefault="00AF217A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val spark = SparkSession.builder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.master("local")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.appName("example")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.config("spark.sql.warehouse.dir","C://ACADGILD")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.getOrCreate()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 A CSV dataset is pointed to by path.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 The path can be either a single text file or a directory storing text files.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val dataset_1 = spark.sqlContext.read.format("csv").option("header", "false")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.option("inferSchema", true)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.load("C:/ACADGILD/Big Data/census.csv")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import spark.implicits._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val dataset_2 = dataset_1.map(x =&gt; (x(0).toString,x(2).toString.toInt,x(3).toString,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x(4).toString,x(5).toString,x(6).toString,x(7).toString,x(8).toString,x(9).toString,x(10).toString,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x(11).toString,x(12).toString,x(13).toString,x(14).toString,x(15).toString,x(16).toString,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x(17).toString,x(18).toString,x(19).toString,x(20).toString,x(21).toString,x(22).toString))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.toDF("State" ,"Persons","Males" ,"Females" ,"Growth_1991_2001" ,"Rural" ,"Urban" ,"Scheduled_Caste_population" ,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        "Percentage_SC_to_total" ,"Number_of_households" ,"Household_size_per_household" ,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        "Sex_ratio_females_per_1000_males " ,"Sex_ratio_0_6_years" ,"Scheduled_Tribe_population" ,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        "Percentage_to_total_population_ST" ,"Persons_literate" ,"Males_Literate" ,"Females_Literate" ,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        "Persons_literacy_rate" ,"Males_Literatacy_Rate" ,"Females_Literacy_Rate" ,"Total_Educated")</w:t>
      </w:r>
    </w:p>
    <w:p w:rsid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.createOrReplaceTempView("census")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//PROBLEM 1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//Spark SQL is a Spark module for structured data processing.One use of Spark SQL is to execute SQL queries.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println("The state wise population is : ")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val population = spark.sql("select State,sum(Persons) as total_population from census " +</w:t>
      </w:r>
    </w:p>
    <w:p w:rsid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                                " group by State order by sum(Persons) desc").show()</w:t>
      </w:r>
    </w:p>
    <w:p w:rsidR="00AF217A" w:rsidRDefault="00AF217A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:rsidR="00AF217A" w:rsidRPr="0049540E" w:rsidRDefault="00AF217A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:rsid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lastRenderedPageBreak/>
        <w:t xml:space="preserve">  //PROBLEM 2</w:t>
      </w:r>
    </w:p>
    <w:p w:rsidR="00AF217A" w:rsidRPr="0049540E" w:rsidRDefault="00AF217A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println("The Growth Rate of Each State Between 1991-2001 is : ")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valgrowth_rate = spark.sql("select state,avg(Growth_1991_2001) as total_growth from census group by state").show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//PROBLEM 3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println("The literacy rate of each state : ")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val literacy = spark.sql("select state,avg(Persons_literacy_rate) as avg_literacy from census group by state").show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//PROBLEM 4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println("The States with More Female Population : ")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valfemale_pop = spark.sql("select state, sum(Males)-sum(Females) as female_population from census group by state").show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//PROBLEM 5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println("The Percentage of Population in Every State :")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valpercenet_pop = spark.sql("select state, (sum(persons) * 100.0) / SUM(sum(persons)) over()"</w:t>
      </w:r>
    </w:p>
    <w:p w:rsidR="0049540E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 xml:space="preserve">                        + " as percent_pop_by_state from census group by state").show</w:t>
      </w:r>
    </w:p>
    <w:p w:rsidR="00CB5117" w:rsidRPr="0049540E" w:rsidRDefault="0049540E" w:rsidP="004954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nsolas"/>
          <w:color w:val="313131"/>
          <w:sz w:val="20"/>
          <w:szCs w:val="18"/>
        </w:rPr>
      </w:pPr>
      <w:r w:rsidRPr="0049540E">
        <w:rPr>
          <w:rFonts w:eastAsia="Times New Roman" w:cs="Consolas"/>
          <w:color w:val="313131"/>
          <w:sz w:val="20"/>
          <w:szCs w:val="18"/>
        </w:rPr>
        <w:t>}</w:t>
      </w:r>
    </w:p>
    <w:p w:rsidR="0049540E" w:rsidRDefault="0049540E" w:rsidP="00CB5117">
      <w:pPr>
        <w:rPr>
          <w:lang w:val="en-IN"/>
        </w:rPr>
      </w:pPr>
    </w:p>
    <w:p w:rsidR="00CB5117" w:rsidRPr="00AF217A" w:rsidRDefault="00CB5117" w:rsidP="00CB5117">
      <w:pPr>
        <w:rPr>
          <w:b/>
          <w:lang w:val="en-IN"/>
        </w:rPr>
      </w:pPr>
      <w:r w:rsidRPr="00AF217A">
        <w:rPr>
          <w:b/>
          <w:lang w:val="en-IN"/>
        </w:rPr>
        <w:t>OUTPUT :</w:t>
      </w:r>
    </w:p>
    <w:p w:rsidR="00CB5117" w:rsidRDefault="00CB5117" w:rsidP="00CB5117">
      <w:pPr>
        <w:rPr>
          <w:lang w:val="en-IN"/>
        </w:rPr>
      </w:pPr>
    </w:p>
    <w:p w:rsidR="00CB5117" w:rsidRDefault="00AF217A" w:rsidP="00AF217A">
      <w:pPr>
        <w:pStyle w:val="ListParagraph"/>
        <w:numPr>
          <w:ilvl w:val="0"/>
          <w:numId w:val="25"/>
        </w:numPr>
        <w:rPr>
          <w:lang w:val="en-IN"/>
        </w:rPr>
      </w:pPr>
      <w:r w:rsidRPr="00AF217A">
        <w:rPr>
          <w:lang w:val="en-IN"/>
        </w:rPr>
        <w:t>state wise population</w:t>
      </w:r>
    </w:p>
    <w:p w:rsidR="00AF217A" w:rsidRPr="00AF217A" w:rsidRDefault="00AF217A" w:rsidP="00AF217A">
      <w:pPr>
        <w:pStyle w:val="ListParagraph"/>
        <w:rPr>
          <w:lang w:val="en-IN"/>
        </w:rPr>
      </w:pPr>
    </w:p>
    <w:p w:rsidR="00CB5117" w:rsidRDefault="00CB5117" w:rsidP="00CB5117">
      <w:pPr>
        <w:rPr>
          <w:lang w:val="en-IN"/>
        </w:rPr>
      </w:pPr>
      <w:r>
        <w:rPr>
          <w:noProof/>
          <w:lang w:val="en-GB" w:eastAsia="en-GB"/>
        </w:rPr>
        <w:drawing>
          <wp:inline distT="0" distB="0" distL="0" distR="0">
            <wp:extent cx="3019425" cy="413470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13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17" w:rsidRPr="00AF217A" w:rsidRDefault="00AF217A" w:rsidP="00AF217A">
      <w:pPr>
        <w:pStyle w:val="ListParagraph"/>
        <w:numPr>
          <w:ilvl w:val="0"/>
          <w:numId w:val="25"/>
        </w:numPr>
        <w:rPr>
          <w:lang w:val="en-IN"/>
        </w:rPr>
      </w:pPr>
      <w:r w:rsidRPr="00AF217A">
        <w:rPr>
          <w:lang w:val="en-IN"/>
        </w:rPr>
        <w:lastRenderedPageBreak/>
        <w:t>Growth Rate of Each State Between 1991-2001</w:t>
      </w:r>
    </w:p>
    <w:p w:rsidR="00AF217A" w:rsidRDefault="00AF217A" w:rsidP="00CB5117">
      <w:pPr>
        <w:rPr>
          <w:lang w:val="en-IN"/>
        </w:rPr>
      </w:pPr>
    </w:p>
    <w:p w:rsidR="00CB5117" w:rsidRDefault="00CB5117" w:rsidP="00CB5117">
      <w:pPr>
        <w:rPr>
          <w:lang w:val="en-IN"/>
        </w:rPr>
      </w:pPr>
      <w:r>
        <w:rPr>
          <w:noProof/>
          <w:lang w:val="en-GB" w:eastAsia="en-GB"/>
        </w:rPr>
        <w:drawing>
          <wp:inline distT="0" distB="0" distL="0" distR="0">
            <wp:extent cx="2924175" cy="3564332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56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0E" w:rsidRDefault="0049540E" w:rsidP="00CB5117">
      <w:pPr>
        <w:rPr>
          <w:lang w:val="en-IN"/>
        </w:rPr>
      </w:pPr>
      <w:bookmarkStart w:id="0" w:name="_GoBack"/>
      <w:bookmarkEnd w:id="0"/>
    </w:p>
    <w:p w:rsidR="0049540E" w:rsidRDefault="00AF217A" w:rsidP="00AF217A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Literacy rate of each state</w:t>
      </w:r>
    </w:p>
    <w:p w:rsidR="00AF217A" w:rsidRPr="00AF217A" w:rsidRDefault="00AF217A" w:rsidP="00AF217A">
      <w:pPr>
        <w:pStyle w:val="ListParagraph"/>
        <w:rPr>
          <w:lang w:val="en-IN"/>
        </w:rPr>
      </w:pPr>
    </w:p>
    <w:p w:rsidR="00CB5117" w:rsidRDefault="00CB5117" w:rsidP="00CB5117">
      <w:pPr>
        <w:rPr>
          <w:lang w:val="en-IN"/>
        </w:rPr>
      </w:pPr>
      <w:r>
        <w:rPr>
          <w:noProof/>
          <w:lang w:val="en-GB" w:eastAsia="en-GB"/>
        </w:rPr>
        <w:drawing>
          <wp:inline distT="0" distB="0" distL="0" distR="0">
            <wp:extent cx="2705100" cy="35220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64" cy="352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0E" w:rsidRDefault="0049540E" w:rsidP="00CB5117">
      <w:pPr>
        <w:rPr>
          <w:lang w:val="en-IN"/>
        </w:rPr>
      </w:pPr>
    </w:p>
    <w:p w:rsidR="0049540E" w:rsidRDefault="00AF217A" w:rsidP="00AF217A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lastRenderedPageBreak/>
        <w:t>States with more Female Population</w:t>
      </w:r>
    </w:p>
    <w:p w:rsidR="00AF217A" w:rsidRPr="00AF217A" w:rsidRDefault="00AF217A" w:rsidP="00AF217A">
      <w:pPr>
        <w:pStyle w:val="ListParagraph"/>
        <w:rPr>
          <w:lang w:val="en-IN"/>
        </w:rPr>
      </w:pPr>
    </w:p>
    <w:p w:rsidR="0049540E" w:rsidRDefault="0049540E" w:rsidP="00CB5117">
      <w:pPr>
        <w:rPr>
          <w:lang w:val="en-IN"/>
        </w:rPr>
      </w:pPr>
      <w:r>
        <w:rPr>
          <w:noProof/>
          <w:lang w:val="en-GB" w:eastAsia="en-GB"/>
        </w:rPr>
        <w:drawing>
          <wp:inline distT="0" distB="0" distL="0" distR="0">
            <wp:extent cx="3095625" cy="413960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13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0E" w:rsidRDefault="0049540E" w:rsidP="00CB5117">
      <w:pPr>
        <w:rPr>
          <w:lang w:val="en-IN"/>
        </w:rPr>
      </w:pPr>
    </w:p>
    <w:p w:rsidR="0049540E" w:rsidRDefault="0049540E" w:rsidP="00CB5117">
      <w:pPr>
        <w:rPr>
          <w:lang w:val="en-IN"/>
        </w:rPr>
      </w:pPr>
    </w:p>
    <w:p w:rsidR="0049540E" w:rsidRDefault="0049540E" w:rsidP="00CB5117">
      <w:pPr>
        <w:rPr>
          <w:lang w:val="en-IN"/>
        </w:rPr>
      </w:pPr>
    </w:p>
    <w:p w:rsidR="0049540E" w:rsidRDefault="0049540E" w:rsidP="00CB5117">
      <w:pPr>
        <w:rPr>
          <w:lang w:val="en-IN"/>
        </w:rPr>
      </w:pPr>
    </w:p>
    <w:p w:rsidR="0049540E" w:rsidRDefault="0049540E" w:rsidP="00CB5117">
      <w:pPr>
        <w:rPr>
          <w:lang w:val="en-IN"/>
        </w:rPr>
      </w:pPr>
    </w:p>
    <w:p w:rsidR="0049540E" w:rsidRDefault="0049540E" w:rsidP="00CB5117">
      <w:pPr>
        <w:rPr>
          <w:lang w:val="en-IN"/>
        </w:rPr>
      </w:pPr>
    </w:p>
    <w:p w:rsidR="0049540E" w:rsidRDefault="0049540E" w:rsidP="00CB5117">
      <w:pPr>
        <w:rPr>
          <w:lang w:val="en-IN"/>
        </w:rPr>
      </w:pPr>
    </w:p>
    <w:p w:rsidR="0049540E" w:rsidRDefault="0049540E" w:rsidP="00CB5117">
      <w:pPr>
        <w:rPr>
          <w:lang w:val="en-IN"/>
        </w:rPr>
      </w:pPr>
    </w:p>
    <w:p w:rsidR="0049540E" w:rsidRDefault="0049540E" w:rsidP="00CB5117">
      <w:pPr>
        <w:rPr>
          <w:lang w:val="en-IN"/>
        </w:rPr>
      </w:pPr>
    </w:p>
    <w:p w:rsidR="0049540E" w:rsidRDefault="0049540E" w:rsidP="00CB5117">
      <w:pPr>
        <w:rPr>
          <w:lang w:val="en-IN"/>
        </w:rPr>
      </w:pPr>
    </w:p>
    <w:p w:rsidR="0049540E" w:rsidRDefault="0049540E" w:rsidP="00CB5117">
      <w:pPr>
        <w:rPr>
          <w:lang w:val="en-IN"/>
        </w:rPr>
      </w:pPr>
    </w:p>
    <w:p w:rsidR="0049540E" w:rsidRDefault="0049540E" w:rsidP="00CB5117">
      <w:pPr>
        <w:rPr>
          <w:lang w:val="en-IN"/>
        </w:rPr>
      </w:pPr>
    </w:p>
    <w:p w:rsidR="0049540E" w:rsidRDefault="0049540E" w:rsidP="00CB5117">
      <w:pPr>
        <w:rPr>
          <w:lang w:val="en-IN"/>
        </w:rPr>
      </w:pPr>
    </w:p>
    <w:p w:rsidR="0049540E" w:rsidRDefault="0049540E" w:rsidP="00CB5117">
      <w:pPr>
        <w:rPr>
          <w:lang w:val="en-IN"/>
        </w:rPr>
      </w:pPr>
    </w:p>
    <w:p w:rsidR="0049540E" w:rsidRDefault="0049540E" w:rsidP="00CB5117">
      <w:pPr>
        <w:rPr>
          <w:lang w:val="en-IN"/>
        </w:rPr>
      </w:pPr>
    </w:p>
    <w:p w:rsidR="0049540E" w:rsidRDefault="0049540E" w:rsidP="00CB5117">
      <w:pPr>
        <w:rPr>
          <w:lang w:val="en-IN"/>
        </w:rPr>
      </w:pPr>
    </w:p>
    <w:p w:rsidR="0049540E" w:rsidRDefault="0049540E" w:rsidP="00CB5117">
      <w:pPr>
        <w:rPr>
          <w:lang w:val="en-IN"/>
        </w:rPr>
      </w:pPr>
    </w:p>
    <w:p w:rsidR="0049540E" w:rsidRDefault="0049540E" w:rsidP="00CB5117">
      <w:pPr>
        <w:rPr>
          <w:lang w:val="en-IN"/>
        </w:rPr>
      </w:pPr>
    </w:p>
    <w:p w:rsidR="0049540E" w:rsidRDefault="0049540E" w:rsidP="00CB5117">
      <w:pPr>
        <w:rPr>
          <w:lang w:val="en-IN"/>
        </w:rPr>
      </w:pPr>
    </w:p>
    <w:p w:rsidR="0049540E" w:rsidRDefault="0049540E" w:rsidP="00CB5117">
      <w:pPr>
        <w:rPr>
          <w:lang w:val="en-IN"/>
        </w:rPr>
      </w:pPr>
    </w:p>
    <w:p w:rsidR="0049540E" w:rsidRDefault="0049540E" w:rsidP="00CB5117">
      <w:pPr>
        <w:rPr>
          <w:lang w:val="en-IN"/>
        </w:rPr>
      </w:pPr>
    </w:p>
    <w:p w:rsidR="0049540E" w:rsidRDefault="00F33BA9" w:rsidP="00F33BA9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lastRenderedPageBreak/>
        <w:t>Percentage of population in every state</w:t>
      </w:r>
    </w:p>
    <w:p w:rsidR="00F33BA9" w:rsidRPr="00F33BA9" w:rsidRDefault="00F33BA9" w:rsidP="00F33BA9">
      <w:pPr>
        <w:pStyle w:val="ListParagraph"/>
        <w:rPr>
          <w:lang w:val="en-IN"/>
        </w:rPr>
      </w:pPr>
    </w:p>
    <w:p w:rsidR="0049540E" w:rsidRPr="00CB5117" w:rsidRDefault="0049540E" w:rsidP="00CB5117">
      <w:pPr>
        <w:rPr>
          <w:lang w:val="en-IN"/>
        </w:rPr>
      </w:pPr>
      <w:r>
        <w:rPr>
          <w:noProof/>
          <w:lang w:val="en-GB" w:eastAsia="en-GB"/>
        </w:rPr>
        <w:drawing>
          <wp:inline distT="0" distB="0" distL="0" distR="0">
            <wp:extent cx="3752850" cy="392499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4347" cy="39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40E" w:rsidRPr="00CB5117" w:rsidSect="0015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9E2" w:rsidRDefault="006E49E2" w:rsidP="00CB5117">
      <w:r>
        <w:separator/>
      </w:r>
    </w:p>
  </w:endnote>
  <w:endnote w:type="continuationSeparator" w:id="1">
    <w:p w:rsidR="006E49E2" w:rsidRDefault="006E49E2" w:rsidP="00CB51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9E2" w:rsidRDefault="006E49E2" w:rsidP="00CB5117">
      <w:r>
        <w:separator/>
      </w:r>
    </w:p>
  </w:footnote>
  <w:footnote w:type="continuationSeparator" w:id="1">
    <w:p w:rsidR="006E49E2" w:rsidRDefault="006E49E2" w:rsidP="00CB51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7596C9D"/>
    <w:multiLevelType w:val="hybridMultilevel"/>
    <w:tmpl w:val="0FAEE448"/>
    <w:lvl w:ilvl="0" w:tplc="6FE62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4B17738"/>
    <w:multiLevelType w:val="hybridMultilevel"/>
    <w:tmpl w:val="DB68A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4"/>
  </w:num>
  <w:num w:numId="24">
    <w:abstractNumId w:val="18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6E7E"/>
    <w:rsid w:val="00057653"/>
    <w:rsid w:val="00153E12"/>
    <w:rsid w:val="00257B9F"/>
    <w:rsid w:val="0049540E"/>
    <w:rsid w:val="00645252"/>
    <w:rsid w:val="006D3D74"/>
    <w:rsid w:val="006E49E2"/>
    <w:rsid w:val="00966E7E"/>
    <w:rsid w:val="00A9204E"/>
    <w:rsid w:val="00AF217A"/>
    <w:rsid w:val="00CB5117"/>
    <w:rsid w:val="00F33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E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153E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53E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53E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E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3E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53E1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53E1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153E1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53E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E1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153E1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153E12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153E12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ListParagraph">
    <w:name w:val="List Paragraph"/>
    <w:basedOn w:val="Normal"/>
    <w:uiPriority w:val="34"/>
    <w:unhideWhenUsed/>
    <w:qFormat/>
    <w:rsid w:val="00966E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ra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31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ABINAYA</cp:lastModifiedBy>
  <cp:revision>4</cp:revision>
  <dcterms:created xsi:type="dcterms:W3CDTF">2018-03-24T08:37:00Z</dcterms:created>
  <dcterms:modified xsi:type="dcterms:W3CDTF">2018-04-06T16:45:00Z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